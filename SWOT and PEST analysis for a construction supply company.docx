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66F" w:rsidRPr="00781FB0" w:rsidRDefault="001D466F" w:rsidP="00242D5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</w:rPr>
        <w:t>SWOT and PEST analysis for a construction supply company.</w:t>
      </w:r>
    </w:p>
    <w:p w:rsidR="001D466F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1D466F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  <w:r w:rsidRPr="00781FB0">
        <w:rPr>
          <w:rFonts w:ascii="Times New Roman" w:hAnsi="Times New Roman" w:cs="Times New Roman"/>
          <w:b/>
          <w:bCs/>
        </w:rPr>
        <w:t>SWOT</w:t>
      </w:r>
      <w:r w:rsidR="00A91641" w:rsidRPr="00781FB0">
        <w:rPr>
          <w:rFonts w:ascii="Times New Roman" w:hAnsi="Times New Roman" w:cs="Times New Roman"/>
          <w:b/>
          <w:bCs/>
        </w:rPr>
        <w:t>:</w:t>
      </w:r>
    </w:p>
    <w:p w:rsidR="00A91641" w:rsidRPr="00781FB0" w:rsidRDefault="00A91641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</w:rPr>
        <w:softHyphen/>
      </w:r>
      <w:r w:rsidRPr="00781FB0">
        <w:rPr>
          <w:rFonts w:ascii="Times New Roman" w:hAnsi="Times New Roman" w:cs="Times New Roman"/>
          <w:vertAlign w:val="subscript"/>
        </w:rPr>
        <w:softHyphen/>
      </w:r>
      <w:r w:rsidRPr="00781FB0">
        <w:rPr>
          <w:rFonts w:ascii="Times New Roman" w:hAnsi="Times New Roman" w:cs="Times New Roman"/>
        </w:rPr>
        <w:t>This is defining the strengths, weaknesses, opportunities and threats of a project.</w:t>
      </w:r>
    </w:p>
    <w:p w:rsidR="00BD4397" w:rsidRPr="00781FB0" w:rsidRDefault="00BD4397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781FB0" w:rsidRPr="00781FB0" w:rsidRDefault="00781FB0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1D466F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  <w:r w:rsidRPr="00781FB0">
        <w:rPr>
          <w:rFonts w:ascii="Times New Roman" w:hAnsi="Times New Roman" w:cs="Times New Roman"/>
          <w:b/>
          <w:bCs/>
        </w:rPr>
        <w:t xml:space="preserve">Strengths: </w:t>
      </w:r>
    </w:p>
    <w:p w:rsidR="001D466F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1D466F" w:rsidRPr="00781FB0" w:rsidRDefault="001D466F" w:rsidP="001D466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  <w:b/>
          <w:bCs/>
        </w:rPr>
        <w:t>Experienced Staff</w:t>
      </w:r>
      <w:r w:rsidRPr="00781FB0">
        <w:rPr>
          <w:rFonts w:ascii="Times New Roman" w:hAnsi="Times New Roman" w:cs="Times New Roman"/>
        </w:rPr>
        <w:t>: Our company has a well experienced and skilled team of  drivers and logistics who both understand the importance of transporting construction materials efficiently.</w:t>
      </w:r>
    </w:p>
    <w:p w:rsidR="001D466F" w:rsidRPr="00781FB0" w:rsidRDefault="001D466F" w:rsidP="001D466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  <w:b/>
          <w:bCs/>
        </w:rPr>
        <w:t xml:space="preserve">Knowledge of the Environment: </w:t>
      </w:r>
      <w:r w:rsidRPr="00781FB0">
        <w:rPr>
          <w:rFonts w:ascii="Times New Roman" w:hAnsi="Times New Roman" w:cs="Times New Roman"/>
        </w:rPr>
        <w:t>Our deep understanding of Kano state and all its transportation networks gives us an advantage in navigating throughout the state and its traffic patterns.</w:t>
      </w:r>
    </w:p>
    <w:p w:rsidR="001D466F" w:rsidRPr="00781FB0" w:rsidRDefault="001D466F" w:rsidP="001D466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  <w:b/>
          <w:bCs/>
        </w:rPr>
        <w:t xml:space="preserve">Reliability: </w:t>
      </w:r>
      <w:r w:rsidRPr="00781FB0">
        <w:rPr>
          <w:rFonts w:ascii="Times New Roman" w:hAnsi="Times New Roman" w:cs="Times New Roman"/>
        </w:rPr>
        <w:t>We own a fleet of qualitative trucks that can handle the transportation of construction materials and ensure safe and on time deliveries.</w:t>
      </w:r>
    </w:p>
    <w:p w:rsidR="001D466F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:rsidR="001D466F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  <w:r w:rsidRPr="00781FB0">
        <w:rPr>
          <w:rFonts w:ascii="Times New Roman" w:hAnsi="Times New Roman" w:cs="Times New Roman"/>
          <w:b/>
          <w:bCs/>
        </w:rPr>
        <w:t>Weakness:</w:t>
      </w:r>
    </w:p>
    <w:p w:rsidR="001D466F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:rsidR="00BD4397" w:rsidRPr="00781FB0" w:rsidRDefault="001D466F" w:rsidP="001D466F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  <w:b/>
          <w:bCs/>
        </w:rPr>
        <w:t xml:space="preserve">Ongoing Technological Transition: </w:t>
      </w:r>
      <w:r w:rsidRPr="00781FB0">
        <w:rPr>
          <w:rFonts w:ascii="Times New Roman" w:hAnsi="Times New Roman" w:cs="Times New Roman"/>
        </w:rPr>
        <w:t>As we work on integrating new technology into our company, there might be a period of adjustment that might affect our operations until the new system is fully implemented and optimi</w:t>
      </w:r>
      <w:r w:rsidR="00BD4397" w:rsidRPr="00781FB0">
        <w:rPr>
          <w:rFonts w:ascii="Times New Roman" w:hAnsi="Times New Roman" w:cs="Times New Roman"/>
        </w:rPr>
        <w:t>z</w:t>
      </w:r>
      <w:r w:rsidRPr="00781FB0">
        <w:rPr>
          <w:rFonts w:ascii="Times New Roman" w:hAnsi="Times New Roman" w:cs="Times New Roman"/>
        </w:rPr>
        <w:t>ed.</w:t>
      </w:r>
    </w:p>
    <w:p w:rsidR="00781FB0" w:rsidRPr="00781FB0" w:rsidRDefault="00781FB0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:rsidR="001D466F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  <w:r w:rsidRPr="00781FB0">
        <w:rPr>
          <w:rFonts w:ascii="Times New Roman" w:hAnsi="Times New Roman" w:cs="Times New Roman"/>
          <w:b/>
          <w:bCs/>
        </w:rPr>
        <w:t xml:space="preserve">Opportunities: </w:t>
      </w:r>
    </w:p>
    <w:p w:rsidR="001D466F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:rsidR="001D466F" w:rsidRPr="00781FB0" w:rsidRDefault="001D466F" w:rsidP="001D466F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  <w:b/>
          <w:bCs/>
        </w:rPr>
        <w:t xml:space="preserve">Construction Boom: </w:t>
      </w:r>
      <w:r w:rsidRPr="00781FB0">
        <w:rPr>
          <w:rFonts w:ascii="Times New Roman" w:hAnsi="Times New Roman" w:cs="Times New Roman"/>
        </w:rPr>
        <w:t>The current increase in construction projects in Kano presents an opportunity to for us as the demand for transportation of construction materials is growing.</w:t>
      </w:r>
    </w:p>
    <w:p w:rsidR="001D466F" w:rsidRPr="00781FB0" w:rsidRDefault="001D466F" w:rsidP="001D466F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  <w:b/>
          <w:bCs/>
        </w:rPr>
        <w:t xml:space="preserve">Expansion of Kano Neighbors: </w:t>
      </w:r>
      <w:r w:rsidRPr="00781FB0">
        <w:rPr>
          <w:rFonts w:ascii="Times New Roman" w:hAnsi="Times New Roman" w:cs="Times New Roman"/>
        </w:rPr>
        <w:t>Expanding our services to neighboring cities where currently construction is also booming can widen our market reach.</w:t>
      </w:r>
    </w:p>
    <w:p w:rsidR="00B314BF" w:rsidRPr="00781FB0" w:rsidRDefault="001D466F" w:rsidP="00B314BF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  <w:b/>
          <w:bCs/>
        </w:rPr>
        <w:t xml:space="preserve">Technological advancements: </w:t>
      </w:r>
      <w:r w:rsidRPr="00781FB0">
        <w:rPr>
          <w:rFonts w:ascii="Times New Roman" w:hAnsi="Times New Roman" w:cs="Times New Roman"/>
        </w:rPr>
        <w:t>We could implement more technology into the company to have an edge over our competitors, technology like Machine Learning to optimi</w:t>
      </w:r>
      <w:r w:rsidR="00BD4397" w:rsidRPr="00781FB0">
        <w:rPr>
          <w:rFonts w:ascii="Times New Roman" w:hAnsi="Times New Roman" w:cs="Times New Roman"/>
        </w:rPr>
        <w:t>z</w:t>
      </w:r>
      <w:r w:rsidRPr="00781FB0">
        <w:rPr>
          <w:rFonts w:ascii="Times New Roman" w:hAnsi="Times New Roman" w:cs="Times New Roman"/>
        </w:rPr>
        <w:t>e our operations and customer services, and an auditing system to track and store all activities within the company.</w:t>
      </w:r>
    </w:p>
    <w:p w:rsidR="00B314BF" w:rsidRPr="00781FB0" w:rsidRDefault="00B314BF" w:rsidP="00B314B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1D466F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  <w:r w:rsidRPr="00781FB0">
        <w:rPr>
          <w:rFonts w:ascii="Times New Roman" w:hAnsi="Times New Roman" w:cs="Times New Roman"/>
          <w:b/>
          <w:bCs/>
        </w:rPr>
        <w:t>Threats:</w:t>
      </w:r>
    </w:p>
    <w:p w:rsidR="001D466F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:rsidR="001D466F" w:rsidRPr="00781FB0" w:rsidRDefault="001D466F" w:rsidP="001D466F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  <w:b/>
          <w:bCs/>
        </w:rPr>
        <w:t xml:space="preserve">Intensified Competition: </w:t>
      </w:r>
      <w:r w:rsidRPr="00781FB0">
        <w:rPr>
          <w:rFonts w:ascii="Times New Roman" w:hAnsi="Times New Roman" w:cs="Times New Roman"/>
        </w:rPr>
        <w:t>As the construction industry is currently growing, new competitors are entering the market, leading to price competition and service quality challenges.</w:t>
      </w:r>
    </w:p>
    <w:p w:rsidR="001D466F" w:rsidRPr="00781FB0" w:rsidRDefault="001D466F" w:rsidP="001D466F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</w:rPr>
        <w:t xml:space="preserve"> </w:t>
      </w:r>
      <w:r w:rsidRPr="00781FB0">
        <w:rPr>
          <w:rFonts w:ascii="Times New Roman" w:hAnsi="Times New Roman" w:cs="Times New Roman"/>
          <w:b/>
          <w:bCs/>
        </w:rPr>
        <w:t xml:space="preserve">Regulatory Changes: </w:t>
      </w:r>
      <w:r w:rsidRPr="00781FB0">
        <w:rPr>
          <w:rFonts w:ascii="Times New Roman" w:hAnsi="Times New Roman" w:cs="Times New Roman"/>
        </w:rPr>
        <w:t>Transportation costs could increase due to changes in regulations and requirements of the state.</w:t>
      </w:r>
    </w:p>
    <w:p w:rsidR="001D466F" w:rsidRPr="00781FB0" w:rsidRDefault="001D466F" w:rsidP="001D466F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  <w:b/>
          <w:bCs/>
        </w:rPr>
        <w:t xml:space="preserve">Economic Instability: </w:t>
      </w:r>
      <w:r w:rsidRPr="00781FB0">
        <w:rPr>
          <w:rFonts w:ascii="Times New Roman" w:hAnsi="Times New Roman" w:cs="Times New Roman"/>
        </w:rPr>
        <w:t>With the current economic situation of the country, our business volume could also be affected as others are minimi</w:t>
      </w:r>
      <w:r w:rsidR="00BD4397" w:rsidRPr="00781FB0">
        <w:rPr>
          <w:rFonts w:ascii="Times New Roman" w:hAnsi="Times New Roman" w:cs="Times New Roman"/>
        </w:rPr>
        <w:t>z</w:t>
      </w:r>
      <w:r w:rsidRPr="00781FB0">
        <w:rPr>
          <w:rFonts w:ascii="Times New Roman" w:hAnsi="Times New Roman" w:cs="Times New Roman"/>
        </w:rPr>
        <w:t>ing costs.</w:t>
      </w:r>
    </w:p>
    <w:p w:rsidR="004A4968" w:rsidRPr="00781FB0" w:rsidRDefault="004A4968" w:rsidP="004A49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4A4968" w:rsidRPr="00781FB0" w:rsidRDefault="004A4968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  <w:r w:rsidRPr="00781FB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5C8763" wp14:editId="3DC29903">
            <wp:extent cx="5943600" cy="3858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F3800F-154D-4F63-8D64-C7589CA12E4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B0" w:rsidRDefault="00781FB0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:rsidR="00781FB0" w:rsidRDefault="00781FB0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:rsidR="00781FB0" w:rsidRDefault="00781FB0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:rsidR="00781FB0" w:rsidRDefault="00781FB0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:rsidR="00781FB0" w:rsidRDefault="00781FB0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:rsidR="00781FB0" w:rsidRDefault="00781FB0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:rsidR="00781FB0" w:rsidRDefault="00781FB0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:rsidR="00BD4397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FB0">
        <w:rPr>
          <w:rFonts w:ascii="Times New Roman" w:hAnsi="Times New Roman" w:cs="Times New Roman"/>
          <w:b/>
          <w:bCs/>
          <w:sz w:val="32"/>
          <w:szCs w:val="32"/>
        </w:rPr>
        <w:lastRenderedPageBreak/>
        <w:t>PEST</w:t>
      </w:r>
      <w:r w:rsidR="00A91641" w:rsidRPr="00781FB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A91641" w:rsidRPr="00781FB0" w:rsidRDefault="00A91641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</w:rPr>
      </w:pPr>
      <w:r w:rsidRPr="00781FB0">
        <w:rPr>
          <w:rFonts w:ascii="Times New Roman" w:hAnsi="Times New Roman" w:cs="Times New Roman"/>
          <w:bCs/>
        </w:rPr>
        <w:t xml:space="preserve">This is defining </w:t>
      </w:r>
      <w:r w:rsidR="00BD4397" w:rsidRPr="00781FB0">
        <w:rPr>
          <w:rFonts w:ascii="Times New Roman" w:hAnsi="Times New Roman" w:cs="Times New Roman"/>
          <w:bCs/>
        </w:rPr>
        <w:t xml:space="preserve">how politics, economy, social and technological </w:t>
      </w:r>
      <w:r w:rsidR="00BD4397" w:rsidRPr="00781FB0">
        <w:rPr>
          <w:rFonts w:ascii="Times New Roman" w:hAnsi="Times New Roman" w:cs="Times New Roman"/>
          <w:bCs/>
        </w:rPr>
        <w:t>factors</w:t>
      </w:r>
      <w:r w:rsidR="00BD4397" w:rsidRPr="00781FB0">
        <w:rPr>
          <w:rFonts w:ascii="Times New Roman" w:hAnsi="Times New Roman" w:cs="Times New Roman"/>
          <w:bCs/>
        </w:rPr>
        <w:t xml:space="preserve"> affect the project.</w:t>
      </w:r>
    </w:p>
    <w:p w:rsidR="001D466F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:rsidR="001D466F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  <w:r w:rsidRPr="00781FB0">
        <w:rPr>
          <w:rFonts w:ascii="Times New Roman" w:hAnsi="Times New Roman" w:cs="Times New Roman"/>
          <w:b/>
          <w:bCs/>
        </w:rPr>
        <w:t>Political</w:t>
      </w:r>
      <w:r w:rsidR="00BD4397" w:rsidRPr="00781FB0">
        <w:rPr>
          <w:rFonts w:ascii="Times New Roman" w:hAnsi="Times New Roman" w:cs="Times New Roman"/>
          <w:b/>
          <w:bCs/>
        </w:rPr>
        <w:t xml:space="preserve"> factors</w:t>
      </w:r>
      <w:r w:rsidRPr="00781FB0">
        <w:rPr>
          <w:rFonts w:ascii="Times New Roman" w:hAnsi="Times New Roman" w:cs="Times New Roman"/>
          <w:b/>
          <w:bCs/>
        </w:rPr>
        <w:t>:</w:t>
      </w:r>
    </w:p>
    <w:p w:rsidR="001D466F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1D466F" w:rsidRPr="00781FB0" w:rsidRDefault="001D466F" w:rsidP="001D466F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  <w:b/>
          <w:bCs/>
        </w:rPr>
        <w:t xml:space="preserve">Regulations: </w:t>
      </w:r>
      <w:r w:rsidRPr="00781FB0">
        <w:rPr>
          <w:rFonts w:ascii="Times New Roman" w:hAnsi="Times New Roman" w:cs="Times New Roman"/>
        </w:rPr>
        <w:t>regulations and policies of transportation set by the government could affect our operations and strategies.</w:t>
      </w:r>
    </w:p>
    <w:p w:rsidR="001D466F" w:rsidRPr="00781FB0" w:rsidRDefault="001D466F" w:rsidP="001D466F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  <w:b/>
          <w:bCs/>
        </w:rPr>
        <w:t xml:space="preserve">Permits and Licenses: </w:t>
      </w:r>
      <w:r w:rsidRPr="00781FB0">
        <w:rPr>
          <w:rFonts w:ascii="Times New Roman" w:hAnsi="Times New Roman" w:cs="Times New Roman"/>
        </w:rPr>
        <w:t>Legal permits and licenses could affect our services to clients smoothly.</w:t>
      </w:r>
    </w:p>
    <w:p w:rsidR="001D466F" w:rsidRPr="00781FB0" w:rsidRDefault="001D466F" w:rsidP="001D466F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  <w:b/>
          <w:bCs/>
        </w:rPr>
        <w:t xml:space="preserve">Political Stability: </w:t>
      </w:r>
      <w:r w:rsidRPr="00781FB0">
        <w:rPr>
          <w:rFonts w:ascii="Times New Roman" w:hAnsi="Times New Roman" w:cs="Times New Roman"/>
        </w:rPr>
        <w:t>A stable political environment would surely enhance our operations without any interruptions and would definitely be advantageous to our long-term business plans.</w:t>
      </w:r>
    </w:p>
    <w:p w:rsidR="00BD4397" w:rsidRPr="00781FB0" w:rsidRDefault="00BD4397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1D466F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  <w:r w:rsidRPr="00781FB0">
        <w:rPr>
          <w:rFonts w:ascii="Times New Roman" w:hAnsi="Times New Roman" w:cs="Times New Roman"/>
          <w:b/>
          <w:bCs/>
        </w:rPr>
        <w:t xml:space="preserve">Economic factors: </w:t>
      </w:r>
    </w:p>
    <w:p w:rsidR="001D466F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:rsidR="001D466F" w:rsidRPr="00781FB0" w:rsidRDefault="001D466F" w:rsidP="001D466F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  <w:b/>
          <w:bCs/>
        </w:rPr>
        <w:t xml:space="preserve">Economic growth: </w:t>
      </w:r>
      <w:r w:rsidRPr="00781FB0">
        <w:rPr>
          <w:rFonts w:ascii="Times New Roman" w:hAnsi="Times New Roman" w:cs="Times New Roman"/>
        </w:rPr>
        <w:t>A growing economy would definitely be beneficial to us as it will lead to more construction projects.</w:t>
      </w:r>
    </w:p>
    <w:p w:rsidR="001D466F" w:rsidRPr="00781FB0" w:rsidRDefault="001D466F" w:rsidP="001D466F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  <w:b/>
          <w:bCs/>
        </w:rPr>
        <w:t xml:space="preserve">Inflation: </w:t>
      </w:r>
      <w:r w:rsidRPr="00781FB0">
        <w:rPr>
          <w:rFonts w:ascii="Times New Roman" w:hAnsi="Times New Roman" w:cs="Times New Roman"/>
        </w:rPr>
        <w:t>This could lead to higher operating costs which could affect our profits if not managed effectively.</w:t>
      </w:r>
    </w:p>
    <w:p w:rsidR="00BD4397" w:rsidRPr="00781FB0" w:rsidRDefault="001D466F" w:rsidP="001D466F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  <w:b/>
          <w:bCs/>
        </w:rPr>
        <w:t xml:space="preserve">Exchange Rates: </w:t>
      </w:r>
      <w:r w:rsidRPr="00781FB0">
        <w:rPr>
          <w:rFonts w:ascii="Times New Roman" w:hAnsi="Times New Roman" w:cs="Times New Roman"/>
        </w:rPr>
        <w:t>Fluctuations in foreign currencies might impact our cost of imported goods which will affect our overall expenses.</w:t>
      </w:r>
    </w:p>
    <w:p w:rsidR="00BD4397" w:rsidRPr="00781FB0" w:rsidRDefault="00BD4397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BD4397" w:rsidRPr="00781FB0" w:rsidRDefault="00BD4397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1D466F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  <w:r w:rsidRPr="00781FB0">
        <w:rPr>
          <w:rFonts w:ascii="Times New Roman" w:hAnsi="Times New Roman" w:cs="Times New Roman"/>
          <w:b/>
          <w:bCs/>
        </w:rPr>
        <w:t>Social Factors:</w:t>
      </w:r>
    </w:p>
    <w:p w:rsidR="001D466F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:rsidR="001D466F" w:rsidRPr="00781FB0" w:rsidRDefault="001D466F" w:rsidP="001D466F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  <w:b/>
          <w:bCs/>
        </w:rPr>
        <w:t xml:space="preserve">Construction Trends: </w:t>
      </w:r>
      <w:r w:rsidRPr="00781FB0">
        <w:rPr>
          <w:rFonts w:ascii="Times New Roman" w:hAnsi="Times New Roman" w:cs="Times New Roman"/>
        </w:rPr>
        <w:t>The current construction models and materials among builders, engineers and contractors will affect the kinds of goods we transport.</w:t>
      </w:r>
    </w:p>
    <w:p w:rsidR="001D466F" w:rsidRPr="00781FB0" w:rsidRDefault="001D466F" w:rsidP="001D466F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  <w:b/>
          <w:bCs/>
        </w:rPr>
        <w:t xml:space="preserve">Environmental Awareness: </w:t>
      </w:r>
      <w:r w:rsidRPr="00781FB0">
        <w:rPr>
          <w:rFonts w:ascii="Times New Roman" w:hAnsi="Times New Roman" w:cs="Times New Roman"/>
        </w:rPr>
        <w:t>The environment we would transport the construction goods to needs to be analy</w:t>
      </w:r>
      <w:r w:rsidR="00BD4397" w:rsidRPr="00781FB0">
        <w:rPr>
          <w:rFonts w:ascii="Times New Roman" w:hAnsi="Times New Roman" w:cs="Times New Roman"/>
        </w:rPr>
        <w:t>z</w:t>
      </w:r>
      <w:r w:rsidRPr="00781FB0">
        <w:rPr>
          <w:rFonts w:ascii="Times New Roman" w:hAnsi="Times New Roman" w:cs="Times New Roman"/>
        </w:rPr>
        <w:t>ed in order to maintain the quality of transported goods and transportation materials.</w:t>
      </w:r>
    </w:p>
    <w:p w:rsidR="00BD4397" w:rsidRPr="00781FB0" w:rsidRDefault="001D466F" w:rsidP="001D466F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  <w:b/>
          <w:bCs/>
        </w:rPr>
        <w:t xml:space="preserve">Labor Market: </w:t>
      </w:r>
      <w:r w:rsidRPr="00781FB0">
        <w:rPr>
          <w:rFonts w:ascii="Times New Roman" w:hAnsi="Times New Roman" w:cs="Times New Roman"/>
        </w:rPr>
        <w:t>Hiring skilled drivers and logistics personnel is essential and would influence our hiring and training services.</w:t>
      </w:r>
    </w:p>
    <w:p w:rsidR="00B314BF" w:rsidRPr="00781FB0" w:rsidRDefault="00B314BF" w:rsidP="00B314B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1D466F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  <w:r w:rsidRPr="00781FB0">
        <w:rPr>
          <w:rFonts w:ascii="Times New Roman" w:hAnsi="Times New Roman" w:cs="Times New Roman"/>
          <w:b/>
          <w:bCs/>
        </w:rPr>
        <w:lastRenderedPageBreak/>
        <w:t>Technological Factors:</w:t>
      </w:r>
      <w:bookmarkStart w:id="0" w:name="_GoBack"/>
      <w:bookmarkEnd w:id="0"/>
    </w:p>
    <w:p w:rsidR="001D466F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:rsidR="001D466F" w:rsidRPr="00781FB0" w:rsidRDefault="001D466F" w:rsidP="001D466F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  <w:b/>
          <w:bCs/>
        </w:rPr>
        <w:t xml:space="preserve">Digital Solutions: </w:t>
      </w:r>
      <w:r w:rsidRPr="00781FB0">
        <w:rPr>
          <w:rFonts w:ascii="Times New Roman" w:hAnsi="Times New Roman" w:cs="Times New Roman"/>
        </w:rPr>
        <w:t>Advancements in route optimi</w:t>
      </w:r>
      <w:r w:rsidR="00BD4397" w:rsidRPr="00781FB0">
        <w:rPr>
          <w:rFonts w:ascii="Times New Roman" w:hAnsi="Times New Roman" w:cs="Times New Roman"/>
        </w:rPr>
        <w:t>z</w:t>
      </w:r>
      <w:r w:rsidRPr="00781FB0">
        <w:rPr>
          <w:rFonts w:ascii="Times New Roman" w:hAnsi="Times New Roman" w:cs="Times New Roman"/>
        </w:rPr>
        <w:t>ation software and tracking systems could enhance our delivery quality and customer experience.</w:t>
      </w:r>
    </w:p>
    <w:p w:rsidR="001D466F" w:rsidRPr="00781FB0" w:rsidRDefault="001D466F" w:rsidP="001D466F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</w:rPr>
      </w:pPr>
      <w:r w:rsidRPr="00781FB0">
        <w:rPr>
          <w:rFonts w:ascii="Times New Roman" w:hAnsi="Times New Roman" w:cs="Times New Roman"/>
          <w:b/>
          <w:bCs/>
        </w:rPr>
        <w:t xml:space="preserve">Automation: </w:t>
      </w:r>
      <w:r w:rsidRPr="00781FB0">
        <w:rPr>
          <w:rFonts w:ascii="Times New Roman" w:hAnsi="Times New Roman" w:cs="Times New Roman"/>
        </w:rPr>
        <w:t>The adoption of AI and Machine Learning will definitely reduce our costs in management and reduce the need of manual labor.</w:t>
      </w:r>
    </w:p>
    <w:p w:rsidR="001D466F" w:rsidRPr="00781FB0" w:rsidRDefault="001D466F" w:rsidP="001D466F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b/>
          <w:bCs/>
        </w:rPr>
      </w:pPr>
      <w:r w:rsidRPr="00781FB0">
        <w:rPr>
          <w:rFonts w:ascii="Times New Roman" w:hAnsi="Times New Roman" w:cs="Times New Roman"/>
          <w:b/>
          <w:bCs/>
        </w:rPr>
        <w:t xml:space="preserve">Data Management: </w:t>
      </w:r>
      <w:r w:rsidRPr="00781FB0">
        <w:rPr>
          <w:rFonts w:ascii="Times New Roman" w:hAnsi="Times New Roman" w:cs="Times New Roman"/>
        </w:rPr>
        <w:t>Effective data analysis tools can help us identify trends, track our operations and enhance our strategic decisions.</w:t>
      </w:r>
    </w:p>
    <w:p w:rsidR="001D466F" w:rsidRPr="00781FB0" w:rsidRDefault="001D466F" w:rsidP="001D46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:rsidR="00401081" w:rsidRPr="00781FB0" w:rsidRDefault="00401081" w:rsidP="001D466F">
      <w:pPr>
        <w:spacing w:line="360" w:lineRule="auto"/>
        <w:rPr>
          <w:rFonts w:ascii="Times New Roman" w:hAnsi="Times New Roman" w:cs="Times New Roman"/>
        </w:rPr>
      </w:pPr>
    </w:p>
    <w:sectPr w:rsidR="00401081" w:rsidRPr="00781FB0" w:rsidSect="00863A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6F"/>
    <w:rsid w:val="001D466F"/>
    <w:rsid w:val="00242D5F"/>
    <w:rsid w:val="00401081"/>
    <w:rsid w:val="00434595"/>
    <w:rsid w:val="004A4968"/>
    <w:rsid w:val="00567140"/>
    <w:rsid w:val="00741D37"/>
    <w:rsid w:val="00781FB0"/>
    <w:rsid w:val="008F119B"/>
    <w:rsid w:val="00A2429A"/>
    <w:rsid w:val="00A560E7"/>
    <w:rsid w:val="00A91641"/>
    <w:rsid w:val="00B314BF"/>
    <w:rsid w:val="00BD4397"/>
    <w:rsid w:val="00C90B33"/>
    <w:rsid w:val="00EA23D0"/>
    <w:rsid w:val="00FE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32833"/>
  <w15:chartTrackingRefBased/>
  <w15:docId w15:val="{2331060B-5291-D64F-8DA2-784AB12F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Musa MUHAMMAD</dc:creator>
  <cp:keywords/>
  <dc:description/>
  <cp:lastModifiedBy>Ahmad Musa MUHAMMAD</cp:lastModifiedBy>
  <cp:revision>2</cp:revision>
  <dcterms:created xsi:type="dcterms:W3CDTF">2023-10-03T05:43:00Z</dcterms:created>
  <dcterms:modified xsi:type="dcterms:W3CDTF">2023-10-03T06:08:00Z</dcterms:modified>
</cp:coreProperties>
</file>